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2B1" w:rsidRPr="004862B1" w:rsidRDefault="005E3F11" w:rsidP="009D0D78">
      <w:pPr>
        <w:spacing w:after="200" w:line="240" w:lineRule="auto"/>
        <w:ind w:right="-180"/>
        <w:jc w:val="center"/>
        <w:rPr>
          <w:rFonts w:ascii="Calibri" w:eastAsia="Times New Roman" w:hAnsi="Calibri" w:cs="Times New Roman"/>
          <w:b/>
          <w:bCs/>
          <w:color w:val="000000"/>
          <w:sz w:val="6"/>
          <w:szCs w:val="36"/>
        </w:rPr>
      </w:pPr>
      <w:r>
        <w:rPr>
          <w:rFonts w:ascii="Calibri" w:eastAsia="Times New Roman" w:hAnsi="Calibri" w:cs="Times New Roman"/>
          <w:b/>
          <w:bCs/>
          <w:noProof/>
          <w:color w:val="548DD4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4623435</wp:posOffset>
            </wp:positionH>
            <wp:positionV relativeFrom="paragraph">
              <wp:posOffset>-83820</wp:posOffset>
            </wp:positionV>
            <wp:extent cx="864870" cy="784860"/>
            <wp:effectExtent l="19050" t="0" r="0" b="0"/>
            <wp:wrapNone/>
            <wp:docPr id="3" name="Picture 3" descr="C:\Users\vasudev joshi\AppData\Local\Microsoft\Windows\INetCache\Content.Word\E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sudev joshi\AppData\Local\Microsoft\Windows\INetCache\Content.Word\E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4BA4">
        <w:rPr>
          <w:rFonts w:ascii="Calibri" w:eastAsia="Times New Roman" w:hAnsi="Calibri" w:cs="Times New Roman"/>
          <w:b/>
          <w:bCs/>
          <w:noProof/>
          <w:color w:val="548DD4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-292735</wp:posOffset>
            </wp:positionH>
            <wp:positionV relativeFrom="paragraph">
              <wp:posOffset>-125095</wp:posOffset>
            </wp:positionV>
            <wp:extent cx="885190" cy="865505"/>
            <wp:effectExtent l="19050" t="0" r="0" b="0"/>
            <wp:wrapSquare wrapText="bothSides"/>
            <wp:docPr id="2" name="Picture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755D4" w:rsidRPr="00984287" w:rsidRDefault="004862B1" w:rsidP="009D0D78">
      <w:pPr>
        <w:tabs>
          <w:tab w:val="left" w:pos="540"/>
          <w:tab w:val="left" w:pos="900"/>
        </w:tabs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44"/>
        </w:rPr>
      </w:pPr>
      <w:r w:rsidRPr="00984287">
        <w:rPr>
          <w:rFonts w:ascii="Times New Roman" w:eastAsia="Times New Roman" w:hAnsi="Times New Roman" w:cs="Times New Roman"/>
          <w:b/>
          <w:bCs/>
          <w:color w:val="000000"/>
          <w:sz w:val="32"/>
          <w:szCs w:val="44"/>
        </w:rPr>
        <w:t>TH</w:t>
      </w:r>
      <w:r w:rsidR="007755D4" w:rsidRPr="00984287">
        <w:rPr>
          <w:rFonts w:ascii="Times New Roman" w:eastAsia="Times New Roman" w:hAnsi="Times New Roman" w:cs="Times New Roman"/>
          <w:b/>
          <w:bCs/>
          <w:color w:val="000000"/>
          <w:sz w:val="32"/>
          <w:szCs w:val="44"/>
        </w:rPr>
        <w:t>E NATIONAL INSTITUTE OF ENGINEERING</w:t>
      </w:r>
    </w:p>
    <w:p w:rsidR="007755D4" w:rsidRPr="00984287" w:rsidRDefault="00C21600" w:rsidP="009D0D78">
      <w:pPr>
        <w:spacing w:after="200" w:line="240" w:lineRule="auto"/>
        <w:ind w:left="2880" w:firstLine="720"/>
        <w:rPr>
          <w:rFonts w:ascii="Times New Roman" w:eastAsia="Times New Roman" w:hAnsi="Times New Roman" w:cs="Times New Roman"/>
          <w:sz w:val="32"/>
          <w:szCs w:val="44"/>
        </w:rPr>
      </w:pPr>
      <w:r w:rsidRPr="00984287">
        <w:rPr>
          <w:rFonts w:ascii="Times New Roman" w:eastAsia="Times New Roman" w:hAnsi="Times New Roman" w:cs="Times New Roman"/>
          <w:b/>
          <w:bCs/>
          <w:color w:val="000000"/>
          <w:sz w:val="32"/>
          <w:szCs w:val="44"/>
        </w:rPr>
        <w:t>MYSURU</w:t>
      </w:r>
      <w:r w:rsidR="007755D4" w:rsidRPr="00984287">
        <w:rPr>
          <w:rFonts w:ascii="Times New Roman" w:eastAsia="Times New Roman" w:hAnsi="Times New Roman" w:cs="Times New Roman"/>
          <w:b/>
          <w:bCs/>
          <w:color w:val="000000"/>
          <w:sz w:val="32"/>
          <w:szCs w:val="44"/>
        </w:rPr>
        <w:t>-570008</w:t>
      </w:r>
    </w:p>
    <w:p w:rsidR="007755D4" w:rsidRPr="004862B1" w:rsidRDefault="007755D4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"/>
          <w:szCs w:val="24"/>
        </w:rPr>
      </w:pPr>
    </w:p>
    <w:p w:rsidR="00850B25" w:rsidRDefault="00850B25" w:rsidP="009D0D78">
      <w:pPr>
        <w:spacing w:after="200" w:line="240" w:lineRule="auto"/>
        <w:jc w:val="center"/>
        <w:rPr>
          <w:rFonts w:ascii="Arial Rounded MT Bold" w:eastAsia="Times New Roman" w:hAnsi="Arial Rounded MT Bold" w:cs="Times New Roman"/>
          <w:color w:val="000000"/>
          <w:sz w:val="14"/>
          <w:szCs w:val="32"/>
        </w:rPr>
      </w:pPr>
    </w:p>
    <w:p w:rsidR="00C219CF" w:rsidRPr="00984287" w:rsidRDefault="00C219CF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4"/>
          <w:szCs w:val="32"/>
        </w:rPr>
      </w:pPr>
    </w:p>
    <w:p w:rsidR="007755D4" w:rsidRPr="009D0D78" w:rsidRDefault="00C21600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9D0D7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DEPARTMENT OF ELECTRONIC</w:t>
      </w:r>
      <w:r w:rsidR="009C4A19" w:rsidRPr="009D0D7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S AND </w:t>
      </w:r>
      <w:r w:rsidR="009D0D78" w:rsidRPr="009D0D7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C</w:t>
      </w:r>
      <w:r w:rsidR="009C4A19" w:rsidRPr="009D0D7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OMMUNICATION</w:t>
      </w:r>
      <w:r w:rsidR="00B66A5E" w:rsidRPr="009D0D78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ENGINEERING</w:t>
      </w:r>
    </w:p>
    <w:p w:rsidR="004862B1" w:rsidRDefault="004862B1" w:rsidP="009D0D78">
      <w:pPr>
        <w:spacing w:after="200" w:line="240" w:lineRule="auto"/>
        <w:jc w:val="center"/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</w:pPr>
    </w:p>
    <w:p w:rsidR="004862B1" w:rsidRPr="00F0643E" w:rsidRDefault="004862B1" w:rsidP="009D0D78">
      <w:pPr>
        <w:spacing w:after="200" w:line="240" w:lineRule="auto"/>
        <w:jc w:val="center"/>
        <w:rPr>
          <w:rFonts w:ascii="Comic Sans MS" w:eastAsia="Times New Roman" w:hAnsi="Comic Sans MS" w:cs="Times New Roman"/>
          <w:b/>
          <w:i/>
          <w:color w:val="000000"/>
          <w:sz w:val="2"/>
          <w:szCs w:val="24"/>
        </w:rPr>
      </w:pPr>
    </w:p>
    <w:p w:rsidR="0046460D" w:rsidRPr="004E4BA4" w:rsidRDefault="00984287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C++ COURSE</w:t>
      </w:r>
      <w:r w:rsidR="00993BE6" w:rsidRPr="004E4BA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</w:t>
      </w:r>
      <w:r w:rsidR="004E4BA4" w:rsidRPr="004E4BA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PROJECT [EC0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412</w:t>
      </w:r>
      <w:r w:rsidR="0046460D" w:rsidRPr="004E4BA4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]</w:t>
      </w:r>
    </w:p>
    <w:p w:rsidR="00E602FA" w:rsidRPr="004E4BA4" w:rsidRDefault="00E602FA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4E4BA4">
        <w:rPr>
          <w:rFonts w:ascii="Times New Roman" w:eastAsia="Times New Roman" w:hAnsi="Times New Roman" w:cs="Times New Roman"/>
          <w:color w:val="000000"/>
          <w:sz w:val="32"/>
          <w:szCs w:val="24"/>
        </w:rPr>
        <w:t>V</w:t>
      </w:r>
      <w:r w:rsidR="004E4BA4" w:rsidRPr="004E4BA4">
        <w:rPr>
          <w:rFonts w:ascii="Times New Roman" w:eastAsia="Times New Roman" w:hAnsi="Times New Roman" w:cs="Times New Roman"/>
          <w:color w:val="000000"/>
          <w:sz w:val="32"/>
          <w:szCs w:val="24"/>
        </w:rPr>
        <w:t>I</w:t>
      </w:r>
      <w:r w:rsidR="00E77117" w:rsidRPr="004E4BA4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r w:rsidRPr="004E4BA4">
        <w:rPr>
          <w:rFonts w:ascii="Times New Roman" w:eastAsia="Times New Roman" w:hAnsi="Times New Roman" w:cs="Times New Roman"/>
          <w:color w:val="000000"/>
          <w:sz w:val="32"/>
          <w:szCs w:val="24"/>
        </w:rPr>
        <w:t>Semester</w:t>
      </w:r>
      <w:r w:rsidR="007D3C9F">
        <w:rPr>
          <w:rFonts w:ascii="Times New Roman" w:eastAsia="Times New Roman" w:hAnsi="Times New Roman" w:cs="Times New Roman"/>
          <w:color w:val="000000"/>
          <w:sz w:val="32"/>
          <w:szCs w:val="24"/>
        </w:rPr>
        <w:t>, A</w:t>
      </w:r>
      <w:r w:rsidR="004E4BA4" w:rsidRPr="004E4BA4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Section</w:t>
      </w:r>
    </w:p>
    <w:p w:rsidR="00E602FA" w:rsidRPr="004E4BA4" w:rsidRDefault="00984287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  <w:r w:rsidR="004F5E0B" w:rsidRPr="004E4B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</w:t>
      </w:r>
    </w:p>
    <w:p w:rsidR="009365D6" w:rsidRPr="00A03E5D" w:rsidRDefault="009365D6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365D6" w:rsidRPr="004E4BA4" w:rsidRDefault="007D3C9F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44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6"/>
          <w:szCs w:val="52"/>
        </w:rPr>
        <w:t>Implementation of Stack to check Parenthesis matching</w:t>
      </w:r>
    </w:p>
    <w:p w:rsidR="009365D6" w:rsidRPr="00A03E5D" w:rsidRDefault="009365D6" w:rsidP="009D0D78">
      <w:pPr>
        <w:spacing w:after="200" w:line="240" w:lineRule="auto"/>
        <w:jc w:val="center"/>
        <w:rPr>
          <w:rFonts w:ascii="Andalus" w:eastAsia="Times New Roman" w:hAnsi="Andalus" w:cs="Andalus"/>
          <w:b/>
          <w:color w:val="000000"/>
          <w:sz w:val="52"/>
          <w:szCs w:val="52"/>
        </w:rPr>
      </w:pPr>
    </w:p>
    <w:p w:rsidR="00E602FA" w:rsidRPr="00A64A2D" w:rsidRDefault="00E602FA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4"/>
          <w:szCs w:val="20"/>
        </w:rPr>
      </w:pPr>
    </w:p>
    <w:p w:rsidR="00E602FA" w:rsidRPr="00A03E5D" w:rsidRDefault="00E602FA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A03E5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Under the guidance of:</w:t>
      </w:r>
    </w:p>
    <w:p w:rsidR="00E602FA" w:rsidRPr="00A03E5D" w:rsidRDefault="004E4BA4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 w:rsidR="00984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proofErr w:type="spellEnd"/>
      <w:r w:rsidR="00984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984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Sharmila</w:t>
      </w:r>
      <w:proofErr w:type="spellEnd"/>
      <w:r w:rsidR="0098428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 S</w:t>
      </w:r>
    </w:p>
    <w:p w:rsidR="00E602FA" w:rsidRPr="00A03E5D" w:rsidRDefault="009365D6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</w:t>
      </w:r>
      <w:r w:rsidR="004E4BA4">
        <w:rPr>
          <w:rFonts w:ascii="Times New Roman" w:eastAsia="Times New Roman" w:hAnsi="Times New Roman" w:cs="Times New Roman"/>
          <w:color w:val="000000"/>
          <w:sz w:val="24"/>
          <w:szCs w:val="24"/>
        </w:rPr>
        <w:t>istant</w:t>
      </w:r>
      <w:r w:rsidR="002B6399" w:rsidRPr="00A03E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602FA" w:rsidRPr="00A03E5D">
        <w:rPr>
          <w:rFonts w:ascii="Times New Roman" w:eastAsia="Times New Roman" w:hAnsi="Times New Roman" w:cs="Times New Roman"/>
          <w:color w:val="000000"/>
          <w:sz w:val="24"/>
          <w:szCs w:val="24"/>
        </w:rPr>
        <w:t>Professor, Dept. of ECE.</w:t>
      </w:r>
    </w:p>
    <w:p w:rsidR="00E602FA" w:rsidRPr="00A64A2D" w:rsidRDefault="00E602FA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"/>
          <w:szCs w:val="24"/>
        </w:rPr>
      </w:pPr>
    </w:p>
    <w:p w:rsidR="00E602FA" w:rsidRPr="00A03E5D" w:rsidRDefault="00E602FA" w:rsidP="009D0D78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3E5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Submitted By:</w:t>
      </w:r>
    </w:p>
    <w:p w:rsidR="007D3C9F" w:rsidRDefault="00B657BB" w:rsidP="007D3C9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Manav</w:t>
      </w:r>
      <w:proofErr w:type="spellEnd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4NI15EC056</w:t>
      </w:r>
    </w:p>
    <w:p w:rsidR="00C16CCB" w:rsidRDefault="00872B17" w:rsidP="007D3C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00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</w:t>
      </w:r>
      <w:proofErr w:type="spellStart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Akhilesh</w:t>
      </w:r>
      <w:proofErr w:type="spellEnd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Guddad</w:t>
      </w:r>
      <w:proofErr w:type="spellEnd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="0098428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25B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4NI15EC008</w:t>
      </w:r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984287" w:rsidRDefault="00872B17" w:rsidP="007D3C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</w:t>
      </w:r>
      <w:proofErr w:type="spellStart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Basavaraj</w:t>
      </w:r>
      <w:proofErr w:type="spellEnd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</w:t>
      </w:r>
      <w:proofErr w:type="spellStart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Sunagad</w:t>
      </w:r>
      <w:proofErr w:type="spellEnd"/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428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425B9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4NI15EC025</w:t>
      </w:r>
    </w:p>
    <w:p w:rsidR="007D3C9F" w:rsidRPr="00A03E5D" w:rsidRDefault="00872B17" w:rsidP="007D3C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</w:t>
      </w:r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Bhargava S B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D3C9F">
        <w:rPr>
          <w:rFonts w:ascii="Times New Roman" w:eastAsia="Times New Roman" w:hAnsi="Times New Roman" w:cs="Times New Roman"/>
          <w:color w:val="000000"/>
          <w:sz w:val="24"/>
          <w:szCs w:val="24"/>
        </w:rPr>
        <w:t>: 4NI15EC027</w:t>
      </w:r>
    </w:p>
    <w:p w:rsidR="004E4BA4" w:rsidRDefault="004E4BA4" w:rsidP="009D0D78">
      <w:pPr>
        <w:spacing w:after="20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E4BA4" w:rsidRDefault="004E4BA4" w:rsidP="009D0D78">
      <w:pPr>
        <w:spacing w:after="200"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0643E" w:rsidRDefault="00497122" w:rsidP="00543CE9">
      <w:pPr>
        <w:tabs>
          <w:tab w:val="left" w:pos="0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03E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  <w:r w:rsidR="00E602FA" w:rsidRPr="00A03E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-1</w:t>
      </w:r>
      <w:r w:rsidRPr="00A03E5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</w:p>
    <w:p w:rsidR="009D0D78" w:rsidRDefault="009D0D78" w:rsidP="009D0D78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9D0D78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Table of Content</w:t>
      </w:r>
    </w:p>
    <w:p w:rsidR="009D0D78" w:rsidRDefault="00B44EA0" w:rsidP="00B44EA0">
      <w:pPr>
        <w:spacing w:after="200" w:line="240" w:lineRule="auto"/>
        <w:rPr>
          <w:sz w:val="28"/>
        </w:rPr>
      </w:pPr>
      <w:r>
        <w:rPr>
          <w:sz w:val="28"/>
        </w:rPr>
        <w:t>Introduction ………………</w:t>
      </w:r>
      <w:r w:rsidR="00191162">
        <w:rPr>
          <w:sz w:val="28"/>
        </w:rPr>
        <w:t>………………………………………………………………………………..1</w:t>
      </w:r>
    </w:p>
    <w:p w:rsidR="00B44EA0" w:rsidRDefault="00B44EA0" w:rsidP="00B44EA0">
      <w:pPr>
        <w:spacing w:after="200" w:line="240" w:lineRule="auto"/>
        <w:rPr>
          <w:sz w:val="28"/>
        </w:rPr>
      </w:pPr>
      <w:r w:rsidRPr="00B44EA0">
        <w:rPr>
          <w:sz w:val="28"/>
        </w:rPr>
        <w:t>Working</w:t>
      </w:r>
      <w:r>
        <w:rPr>
          <w:sz w:val="28"/>
        </w:rPr>
        <w:t xml:space="preserve"> ………………………………………………………………………………………………………</w:t>
      </w:r>
      <w:r w:rsidRPr="00B44EA0">
        <w:rPr>
          <w:sz w:val="28"/>
        </w:rPr>
        <w:t>2</w:t>
      </w:r>
    </w:p>
    <w:p w:rsidR="00B44EA0" w:rsidRDefault="00B44EA0" w:rsidP="00B44EA0">
      <w:pPr>
        <w:spacing w:after="200" w:line="240" w:lineRule="auto"/>
        <w:rPr>
          <w:sz w:val="28"/>
        </w:rPr>
      </w:pPr>
      <w:r w:rsidRPr="00B44EA0">
        <w:rPr>
          <w:sz w:val="28"/>
        </w:rPr>
        <w:t>Experimental Results</w:t>
      </w:r>
      <w:r w:rsidR="00ED657D">
        <w:rPr>
          <w:sz w:val="28"/>
        </w:rPr>
        <w:t>……..</w:t>
      </w:r>
      <w:bookmarkStart w:id="0" w:name="_GoBack"/>
      <w:bookmarkEnd w:id="0"/>
      <w:r w:rsidR="00ED657D">
        <w:rPr>
          <w:sz w:val="28"/>
        </w:rPr>
        <w:t>………………….</w:t>
      </w:r>
      <w:r w:rsidR="00191162">
        <w:rPr>
          <w:sz w:val="28"/>
        </w:rPr>
        <w:t>…………………………………………………..</w:t>
      </w:r>
      <w:r>
        <w:rPr>
          <w:sz w:val="28"/>
        </w:rPr>
        <w:t>……</w:t>
      </w:r>
      <w:r w:rsidR="00191162">
        <w:rPr>
          <w:sz w:val="28"/>
        </w:rPr>
        <w:t>.</w:t>
      </w:r>
      <w:r w:rsidRPr="00B44EA0">
        <w:rPr>
          <w:sz w:val="28"/>
        </w:rPr>
        <w:t>3</w:t>
      </w:r>
    </w:p>
    <w:p w:rsidR="00B44EA0" w:rsidRDefault="00B44EA0" w:rsidP="00B44EA0">
      <w:pPr>
        <w:spacing w:after="200" w:line="240" w:lineRule="auto"/>
        <w:rPr>
          <w:sz w:val="28"/>
        </w:rPr>
      </w:pPr>
      <w:r>
        <w:rPr>
          <w:sz w:val="28"/>
        </w:rPr>
        <w:t>Reference ……………………</w:t>
      </w:r>
      <w:r w:rsidR="00191162">
        <w:rPr>
          <w:sz w:val="28"/>
        </w:rPr>
        <w:t>……………………………….……………………………………………..</w:t>
      </w:r>
      <w:r w:rsidRPr="00B44EA0">
        <w:rPr>
          <w:sz w:val="28"/>
        </w:rPr>
        <w:t>4</w:t>
      </w:r>
    </w:p>
    <w:p w:rsidR="00B44EA0" w:rsidRDefault="00B44EA0" w:rsidP="00B44EA0">
      <w:pPr>
        <w:spacing w:after="200" w:line="240" w:lineRule="auto"/>
        <w:rPr>
          <w:sz w:val="28"/>
        </w:rPr>
      </w:pPr>
      <w:r>
        <w:rPr>
          <w:sz w:val="28"/>
        </w:rPr>
        <w:t>Appendix …………………………………………………………………………………………………….</w:t>
      </w:r>
      <w:r w:rsidRPr="00B44EA0">
        <w:rPr>
          <w:sz w:val="28"/>
        </w:rPr>
        <w:t>4</w:t>
      </w:r>
    </w:p>
    <w:p w:rsidR="00B44EA0" w:rsidRDefault="00B44EA0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9D0D78" w:rsidRDefault="009D0D78" w:rsidP="009D0D78">
      <w:pPr>
        <w:spacing w:after="200" w:line="240" w:lineRule="auto"/>
        <w:rPr>
          <w:sz w:val="28"/>
        </w:rPr>
      </w:pPr>
    </w:p>
    <w:p w:rsidR="00B657BB" w:rsidRDefault="00B657BB" w:rsidP="009D0D78">
      <w:pPr>
        <w:spacing w:after="200" w:line="240" w:lineRule="auto"/>
        <w:rPr>
          <w:sz w:val="28"/>
        </w:rPr>
      </w:pPr>
    </w:p>
    <w:p w:rsidR="003E02C8" w:rsidRDefault="003E02C8" w:rsidP="009D0D78">
      <w:pPr>
        <w:spacing w:after="200" w:line="240" w:lineRule="auto"/>
        <w:rPr>
          <w:rFonts w:ascii="Times New Roman" w:hAnsi="Times New Roman" w:cs="Times New Roman"/>
          <w:b/>
          <w:sz w:val="32"/>
        </w:rPr>
      </w:pPr>
    </w:p>
    <w:p w:rsidR="009D0D78" w:rsidRDefault="009D0D78" w:rsidP="009D0D78">
      <w:pPr>
        <w:spacing w:after="200" w:line="240" w:lineRule="auto"/>
        <w:rPr>
          <w:rFonts w:ascii="Times New Roman" w:hAnsi="Times New Roman" w:cs="Times New Roman"/>
          <w:b/>
          <w:sz w:val="32"/>
        </w:rPr>
      </w:pPr>
      <w:r w:rsidRPr="009D0D78">
        <w:rPr>
          <w:rFonts w:ascii="Times New Roman" w:hAnsi="Times New Roman" w:cs="Times New Roman"/>
          <w:b/>
          <w:sz w:val="32"/>
        </w:rPr>
        <w:lastRenderedPageBreak/>
        <w:t>Introduction</w:t>
      </w:r>
    </w:p>
    <w:p w:rsidR="009D0D78" w:rsidRPr="0083796F" w:rsidRDefault="00B657BB" w:rsidP="008379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Parenthesis matching is a method to check whether every left parenthesis has a matching right parenthesis in a given expression. This is also important in programming where a missing or extra parenthesis can lead to erroneous output. </w:t>
      </w:r>
    </w:p>
    <w:p w:rsidR="0083796F" w:rsidRDefault="0083796F" w:rsidP="009D0D78">
      <w:pPr>
        <w:rPr>
          <w:sz w:val="24"/>
        </w:rPr>
      </w:pPr>
    </w:p>
    <w:p w:rsidR="009D0D78" w:rsidRPr="00543CE9" w:rsidRDefault="00543CE9" w:rsidP="009D0D78">
      <w:pPr>
        <w:rPr>
          <w:rFonts w:ascii="Times New Roman" w:hAnsi="Times New Roman" w:cs="Times New Roman"/>
          <w:b/>
          <w:sz w:val="32"/>
          <w:szCs w:val="32"/>
        </w:rPr>
      </w:pPr>
      <w:r w:rsidRPr="00543CE9">
        <w:rPr>
          <w:rFonts w:ascii="Times New Roman" w:hAnsi="Times New Roman" w:cs="Times New Roman"/>
          <w:b/>
          <w:sz w:val="32"/>
          <w:szCs w:val="32"/>
        </w:rPr>
        <w:t>Working</w:t>
      </w:r>
    </w:p>
    <w:p w:rsidR="00543CE9" w:rsidRDefault="0047264B" w:rsidP="004726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principle involved is to find a match for every opening parenthesis a closing parenthesis.</w:t>
      </w:r>
    </w:p>
    <w:p w:rsidR="0047264B" w:rsidRDefault="0047264B" w:rsidP="0047264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steps involved are:</w:t>
      </w:r>
    </w:p>
    <w:p w:rsidR="0047264B" w:rsidRDefault="0047264B" w:rsidP="0047264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Scan the expression from left to right.</w:t>
      </w:r>
    </w:p>
    <w:p w:rsidR="0047264B" w:rsidRDefault="0047264B" w:rsidP="0047264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Whenever a left parenthesis is encountered push it onto stack.</w:t>
      </w:r>
    </w:p>
    <w:p w:rsidR="0047264B" w:rsidRDefault="0047264B" w:rsidP="0047264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Whenever a right parenthesis is encountered pop the stack and check for parenthesis match.</w:t>
      </w:r>
    </w:p>
    <w:p w:rsidR="002E5DD7" w:rsidRDefault="0047264B" w:rsidP="002E5DD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match is true proceed until stack is empty</w:t>
      </w:r>
      <w:r w:rsidR="002E5DD7">
        <w:rPr>
          <w:rFonts w:ascii="Times New Roman" w:hAnsi="Times New Roman" w:cs="Times New Roman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, else </w:t>
      </w:r>
      <w:r w:rsidR="002E5DD7">
        <w:rPr>
          <w:rFonts w:ascii="Times New Roman" w:hAnsi="Times New Roman" w:cs="Times New Roman"/>
          <w:sz w:val="24"/>
        </w:rPr>
        <w:t>put a message to check the expression</w:t>
      </w:r>
    </w:p>
    <w:p w:rsidR="002E5DD7" w:rsidRPr="002E5DD7" w:rsidRDefault="002E5DD7" w:rsidP="002E5DD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stack is empty and still a right parenthesis is encountered then also put a message to check the expression.</w:t>
      </w:r>
    </w:p>
    <w:p w:rsidR="009D0D78" w:rsidRDefault="00332504" w:rsidP="00332504">
      <w:pPr>
        <w:spacing w:after="20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008078" cy="3001344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078" cy="300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04" w:rsidRPr="00332504" w:rsidRDefault="008F3611" w:rsidP="00332504">
      <w:pPr>
        <w:spacing w:after="200" w:line="240" w:lineRule="auto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Fig.1 Example for Parenthesis matching</w:t>
      </w:r>
    </w:p>
    <w:p w:rsidR="0047264B" w:rsidRDefault="0047264B" w:rsidP="00332504">
      <w:pPr>
        <w:spacing w:after="200" w:line="240" w:lineRule="auto"/>
        <w:rPr>
          <w:rFonts w:ascii="Times New Roman" w:hAnsi="Times New Roman" w:cs="Times New Roman"/>
          <w:b/>
          <w:sz w:val="28"/>
        </w:rPr>
      </w:pPr>
    </w:p>
    <w:p w:rsidR="0047264B" w:rsidRDefault="0047264B" w:rsidP="00332504">
      <w:pPr>
        <w:spacing w:after="200" w:line="240" w:lineRule="auto"/>
        <w:rPr>
          <w:rFonts w:ascii="Times New Roman" w:hAnsi="Times New Roman" w:cs="Times New Roman"/>
          <w:b/>
          <w:sz w:val="28"/>
        </w:rPr>
      </w:pPr>
    </w:p>
    <w:p w:rsidR="0021618E" w:rsidRPr="0021618E" w:rsidRDefault="0021618E" w:rsidP="00332504">
      <w:pPr>
        <w:spacing w:after="200" w:line="240" w:lineRule="auto"/>
        <w:rPr>
          <w:rFonts w:ascii="Times New Roman" w:hAnsi="Times New Roman" w:cs="Times New Roman"/>
          <w:sz w:val="24"/>
        </w:rPr>
      </w:pPr>
    </w:p>
    <w:p w:rsidR="00332504" w:rsidRPr="0024698E" w:rsidRDefault="00332504" w:rsidP="0024698E">
      <w:pPr>
        <w:spacing w:after="200" w:line="240" w:lineRule="auto"/>
        <w:rPr>
          <w:rFonts w:ascii="Times New Roman" w:hAnsi="Times New Roman" w:cs="Times New Roman"/>
          <w:b/>
          <w:sz w:val="32"/>
        </w:rPr>
      </w:pPr>
      <w:r w:rsidRPr="00332504">
        <w:rPr>
          <w:rFonts w:ascii="Times New Roman" w:hAnsi="Times New Roman" w:cs="Times New Roman"/>
          <w:b/>
          <w:sz w:val="32"/>
        </w:rPr>
        <w:lastRenderedPageBreak/>
        <w:t>Ex</w:t>
      </w:r>
      <w:r w:rsidR="0024698E">
        <w:rPr>
          <w:rFonts w:ascii="Times New Roman" w:hAnsi="Times New Roman" w:cs="Times New Roman"/>
          <w:b/>
          <w:sz w:val="32"/>
        </w:rPr>
        <w:t>perimental Results</w:t>
      </w:r>
    </w:p>
    <w:p w:rsidR="00FF2831" w:rsidRDefault="0024698E" w:rsidP="00332504">
      <w:pPr>
        <w:spacing w:after="20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324475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31" w:rsidRDefault="00FF2831" w:rsidP="00332504">
      <w:pPr>
        <w:spacing w:after="20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FF2831">
        <w:rPr>
          <w:rFonts w:ascii="Times New Roman" w:hAnsi="Times New Roman" w:cs="Times New Roman"/>
          <w:b/>
          <w:sz w:val="32"/>
        </w:rPr>
        <w:t>Reference</w:t>
      </w:r>
    </w:p>
    <w:p w:rsidR="00FF2831" w:rsidRPr="0024698E" w:rsidRDefault="0024698E" w:rsidP="0024698E">
      <w:pPr>
        <w:pStyle w:val="ListParagraph"/>
        <w:numPr>
          <w:ilvl w:val="0"/>
          <w:numId w:val="21"/>
        </w:numPr>
        <w:spacing w:after="20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cds.iisc.in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wp</w:t>
      </w:r>
      <w:proofErr w:type="spellEnd"/>
      <w:r>
        <w:rPr>
          <w:rFonts w:ascii="Times New Roman" w:hAnsi="Times New Roman" w:cs="Times New Roman"/>
          <w:sz w:val="24"/>
        </w:rPr>
        <w:t>-content/uploads/DS286.AUG2016.L8.Stacks.pdf</w:t>
      </w:r>
    </w:p>
    <w:p w:rsidR="00FF2831" w:rsidRPr="00FF2831" w:rsidRDefault="00FF2831" w:rsidP="00FF2831">
      <w:pPr>
        <w:pStyle w:val="ListParagraph"/>
        <w:spacing w:after="200" w:line="240" w:lineRule="auto"/>
        <w:jc w:val="both"/>
        <w:rPr>
          <w:rFonts w:ascii="Times New Roman" w:hAnsi="Times New Roman" w:cs="Times New Roman"/>
          <w:sz w:val="24"/>
        </w:rPr>
      </w:pPr>
    </w:p>
    <w:p w:rsidR="00FF2831" w:rsidRDefault="00FF2831" w:rsidP="00332504">
      <w:pPr>
        <w:spacing w:after="200" w:line="24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Appendix</w:t>
      </w:r>
    </w:p>
    <w:p w:rsidR="00FF2831" w:rsidRPr="00F63E0F" w:rsidRDefault="0024698E" w:rsidP="00FF2831">
      <w:pPr>
        <w:spacing w:after="20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Code in C++ 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parenthesis_checker.cpp</w:t>
      </w:r>
      <w:proofErr w:type="spellEnd"/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this code uses a stack to check a mathematical expression if the left and right parenthesis are matched.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Such algorithms are generally used in GUI based environments.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Created on: 15-Apr-2018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    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Stack 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//class to create a stack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private: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*p;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length;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top;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= 0);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~Stack();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push(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//to push an element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pop();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 pop an element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display();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//to display the </w:t>
      </w:r>
      <w:proofErr w:type="spellStart"/>
      <w:r>
        <w:rPr>
          <w:rFonts w:ascii="Courier New" w:hAnsi="Courier New" w:cs="Courier New"/>
        </w:rPr>
        <w:t>contenets</w:t>
      </w:r>
      <w:proofErr w:type="spellEnd"/>
      <w:r>
        <w:rPr>
          <w:rFonts w:ascii="Courier New" w:hAnsi="Courier New" w:cs="Courier New"/>
        </w:rPr>
        <w:t xml:space="preserve"> of the stack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empty();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to check is stack is empty or not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Stack::Stack(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size)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top = -1;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length = size;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(size == 0)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 = 0;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[length];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Stack::~Stack()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(p != 0)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delete[] p;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Stack::push(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>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(p == 0) //If the stack size is zero, allow user to mention it at runtime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"Stack of zero size"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"Enter a size for stack : 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 xml:space="preserve"> &gt;&gt; length;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 = new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[length];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(top == (length - 1))     //If the top reaches to the maximum stack size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"\</w:t>
      </w:r>
      <w:proofErr w:type="spellStart"/>
      <w:r>
        <w:rPr>
          <w:rFonts w:ascii="Courier New" w:hAnsi="Courier New" w:cs="Courier New"/>
        </w:rPr>
        <w:t>nCannot</w:t>
      </w:r>
      <w:proofErr w:type="spellEnd"/>
      <w:r>
        <w:rPr>
          <w:rFonts w:ascii="Courier New" w:hAnsi="Courier New" w:cs="Courier New"/>
        </w:rPr>
        <w:t xml:space="preserve"> push " &lt;&lt; 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 xml:space="preserve"> &lt;&lt; ", Stack full"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else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top++;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p[top] = </w:t>
      </w:r>
      <w:proofErr w:type="spellStart"/>
      <w:r>
        <w:rPr>
          <w:rFonts w:ascii="Courier New" w:hAnsi="Courier New" w:cs="Courier New"/>
        </w:rPr>
        <w:t>elem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Stack::pop()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(p == 0 || top == -1)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"Stack empty!";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-1;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ret = p[top];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top--;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ret;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Stack::display()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top;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p[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&lt;&lt; " 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Stack::empty()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(top == -1)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(1);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 else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(0);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bool </w:t>
      </w:r>
      <w:proofErr w:type="spellStart"/>
      <w:r>
        <w:rPr>
          <w:rFonts w:ascii="Courier New" w:hAnsi="Courier New" w:cs="Courier New"/>
        </w:rPr>
        <w:t>areParenthesisBalanced</w:t>
      </w:r>
      <w:proofErr w:type="spellEnd"/>
      <w:r>
        <w:rPr>
          <w:rFonts w:ascii="Courier New" w:hAnsi="Courier New" w:cs="Courier New"/>
        </w:rPr>
        <w:t>(char expr[])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size=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(expr);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Stack s(size);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char a, b, c;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t,q,r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// Traversing the Expression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 xml:space="preserve">(expr);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if (expr[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]=='('||expr[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]=='['||expr[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]=='{')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// Push the element in the stack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</w:t>
      </w:r>
      <w:proofErr w:type="spellStart"/>
      <w:r>
        <w:rPr>
          <w:rFonts w:ascii="Courier New" w:hAnsi="Courier New" w:cs="Courier New"/>
        </w:rPr>
        <w:t>s.push</w:t>
      </w:r>
      <w:proofErr w:type="spellEnd"/>
      <w:r>
        <w:rPr>
          <w:rFonts w:ascii="Courier New" w:hAnsi="Courier New" w:cs="Courier New"/>
        </w:rPr>
        <w:t>(expr[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else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switch (expr[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case ')':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// Store the top element in a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a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t= </w:t>
      </w:r>
      <w:proofErr w:type="spellStart"/>
      <w:r>
        <w:rPr>
          <w:rFonts w:ascii="Courier New" w:hAnsi="Courier New" w:cs="Courier New"/>
        </w:rPr>
        <w:t>s.pop</w:t>
      </w:r>
      <w:proofErr w:type="spellEnd"/>
      <w:r>
        <w:rPr>
          <w:rFonts w:ascii="Courier New" w:hAnsi="Courier New" w:cs="Courier New"/>
        </w:rPr>
        <w:t>();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if (</w:t>
      </w:r>
      <w:proofErr w:type="spellStart"/>
      <w:r>
        <w:rPr>
          <w:rFonts w:ascii="Courier New" w:hAnsi="Courier New" w:cs="Courier New"/>
        </w:rPr>
        <w:t>s.p</w:t>
      </w:r>
      <w:proofErr w:type="spellEnd"/>
      <w:r>
        <w:rPr>
          <w:rFonts w:ascii="Courier New" w:hAnsi="Courier New" w:cs="Courier New"/>
        </w:rPr>
        <w:t>[a]=='{'||</w:t>
      </w:r>
      <w:proofErr w:type="spellStart"/>
      <w:r>
        <w:rPr>
          <w:rFonts w:ascii="Courier New" w:hAnsi="Courier New" w:cs="Courier New"/>
        </w:rPr>
        <w:t>s.p</w:t>
      </w:r>
      <w:proofErr w:type="spellEnd"/>
      <w:r>
        <w:rPr>
          <w:rFonts w:ascii="Courier New" w:hAnsi="Courier New" w:cs="Courier New"/>
        </w:rPr>
        <w:t>[a]=='['||t==-1){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&lt;&lt;"Not Balanced\n";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  </w:t>
      </w:r>
      <w:proofErr w:type="spellStart"/>
      <w:r>
        <w:rPr>
          <w:rFonts w:ascii="Courier New" w:hAnsi="Courier New" w:cs="Courier New"/>
        </w:rPr>
        <w:t>s.push</w:t>
      </w:r>
      <w:proofErr w:type="spellEnd"/>
      <w:r>
        <w:rPr>
          <w:rFonts w:ascii="Courier New" w:hAnsi="Courier New" w:cs="Courier New"/>
        </w:rPr>
        <w:t>(a);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break;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case '}':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// Store the top element in b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b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r=</w:t>
      </w:r>
      <w:proofErr w:type="spellStart"/>
      <w:r>
        <w:rPr>
          <w:rFonts w:ascii="Courier New" w:hAnsi="Courier New" w:cs="Courier New"/>
        </w:rPr>
        <w:t>s.pop</w:t>
      </w:r>
      <w:proofErr w:type="spellEnd"/>
      <w:r>
        <w:rPr>
          <w:rFonts w:ascii="Courier New" w:hAnsi="Courier New" w:cs="Courier New"/>
        </w:rPr>
        <w:t>();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if (</w:t>
      </w:r>
      <w:proofErr w:type="spellStart"/>
      <w:r>
        <w:rPr>
          <w:rFonts w:ascii="Courier New" w:hAnsi="Courier New" w:cs="Courier New"/>
        </w:rPr>
        <w:t>s.p</w:t>
      </w:r>
      <w:proofErr w:type="spellEnd"/>
      <w:r>
        <w:rPr>
          <w:rFonts w:ascii="Courier New" w:hAnsi="Courier New" w:cs="Courier New"/>
        </w:rPr>
        <w:t>[b]=='('||</w:t>
      </w:r>
      <w:proofErr w:type="spellStart"/>
      <w:r>
        <w:rPr>
          <w:rFonts w:ascii="Courier New" w:hAnsi="Courier New" w:cs="Courier New"/>
        </w:rPr>
        <w:t>s.p</w:t>
      </w:r>
      <w:proofErr w:type="spellEnd"/>
      <w:r>
        <w:rPr>
          <w:rFonts w:ascii="Courier New" w:hAnsi="Courier New" w:cs="Courier New"/>
        </w:rPr>
        <w:t>[b]=='['||r==-1){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&lt;&lt;"Not Balanced\n";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  </w:t>
      </w:r>
      <w:proofErr w:type="spellStart"/>
      <w:r>
        <w:rPr>
          <w:rFonts w:ascii="Courier New" w:hAnsi="Courier New" w:cs="Courier New"/>
        </w:rPr>
        <w:t>s.push</w:t>
      </w:r>
      <w:proofErr w:type="spellEnd"/>
      <w:r>
        <w:rPr>
          <w:rFonts w:ascii="Courier New" w:hAnsi="Courier New" w:cs="Courier New"/>
        </w:rPr>
        <w:t>(b);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                break;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case ']':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// Store the top element in c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c=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q=</w:t>
      </w:r>
      <w:proofErr w:type="spellStart"/>
      <w:r>
        <w:rPr>
          <w:rFonts w:ascii="Courier New" w:hAnsi="Courier New" w:cs="Courier New"/>
        </w:rPr>
        <w:t>s.pop</w:t>
      </w:r>
      <w:proofErr w:type="spellEnd"/>
      <w:r>
        <w:rPr>
          <w:rFonts w:ascii="Courier New" w:hAnsi="Courier New" w:cs="Courier New"/>
        </w:rPr>
        <w:t>();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if (</w:t>
      </w:r>
      <w:proofErr w:type="spellStart"/>
      <w:r>
        <w:rPr>
          <w:rFonts w:ascii="Courier New" w:hAnsi="Courier New" w:cs="Courier New"/>
        </w:rPr>
        <w:t>s.p</w:t>
      </w:r>
      <w:proofErr w:type="spellEnd"/>
      <w:r>
        <w:rPr>
          <w:rFonts w:ascii="Courier New" w:hAnsi="Courier New" w:cs="Courier New"/>
        </w:rPr>
        <w:t>[c]=='('||</w:t>
      </w:r>
      <w:proofErr w:type="spellStart"/>
      <w:r>
        <w:rPr>
          <w:rFonts w:ascii="Courier New" w:hAnsi="Courier New" w:cs="Courier New"/>
        </w:rPr>
        <w:t>s.p</w:t>
      </w:r>
      <w:proofErr w:type="spellEnd"/>
      <w:r>
        <w:rPr>
          <w:rFonts w:ascii="Courier New" w:hAnsi="Courier New" w:cs="Courier New"/>
        </w:rPr>
        <w:t>[c]=='{'||q==-1){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&lt;&lt;"Not Balanced\n";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    </w:t>
      </w:r>
      <w:proofErr w:type="spellStart"/>
      <w:r>
        <w:rPr>
          <w:rFonts w:ascii="Courier New" w:hAnsi="Courier New" w:cs="Courier New"/>
        </w:rPr>
        <w:t>s.push</w:t>
      </w:r>
      <w:proofErr w:type="spellEnd"/>
      <w:r>
        <w:rPr>
          <w:rFonts w:ascii="Courier New" w:hAnsi="Courier New" w:cs="Courier New"/>
        </w:rPr>
        <w:t>(c);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    break;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    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// Check Empty Stack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if (</w:t>
      </w:r>
      <w:proofErr w:type="spellStart"/>
      <w:r>
        <w:rPr>
          <w:rFonts w:ascii="Courier New" w:hAnsi="Courier New" w:cs="Courier New"/>
        </w:rPr>
        <w:t>s.empty</w:t>
      </w:r>
      <w:proofErr w:type="spellEnd"/>
      <w:r>
        <w:rPr>
          <w:rFonts w:ascii="Courier New" w:hAnsi="Courier New" w:cs="Courier New"/>
        </w:rPr>
        <w:t>())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return true;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else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return false;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main()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expr[50];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&lt;&lt;"ENTER THE EXPRESSION YOU WANT TO CHECK: 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&gt;&gt;expr;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areParenthesisBalanced</w:t>
      </w:r>
      <w:proofErr w:type="spellEnd"/>
      <w:r>
        <w:rPr>
          <w:rFonts w:ascii="Courier New" w:hAnsi="Courier New" w:cs="Courier New"/>
        </w:rPr>
        <w:t>(expr))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&lt;&lt;"EXPRESSION BALANCED";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&lt;&lt;"CHECK EXPRESSION!";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E3E89" w:rsidRDefault="00EE3E89" w:rsidP="00EE3E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F2831" w:rsidRPr="00332504" w:rsidRDefault="00FF2831" w:rsidP="00EE3E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</w:p>
    <w:sectPr w:rsidR="00FF2831" w:rsidRPr="00332504" w:rsidSect="00FC5A03">
      <w:footerReference w:type="default" r:id="rId12"/>
      <w:pgSz w:w="12240" w:h="15840"/>
      <w:pgMar w:top="1440" w:right="1440" w:bottom="1440" w:left="1800" w:header="720" w:footer="636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D39" w:rsidRDefault="00396D39" w:rsidP="00D572E6">
      <w:pPr>
        <w:spacing w:after="0" w:line="240" w:lineRule="auto"/>
      </w:pPr>
      <w:r>
        <w:separator/>
      </w:r>
    </w:p>
  </w:endnote>
  <w:endnote w:type="continuationSeparator" w:id="0">
    <w:p w:rsidR="00396D39" w:rsidRDefault="00396D39" w:rsidP="00D5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884"/>
      <w:docPartObj>
        <w:docPartGallery w:val="Page Numbers (Bottom of Page)"/>
        <w:docPartUnique/>
      </w:docPartObj>
    </w:sdtPr>
    <w:sdtEndPr/>
    <w:sdtContent>
      <w:p w:rsidR="00AD7FDB" w:rsidRDefault="00875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54A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D7FDB" w:rsidRPr="00FC5A03" w:rsidRDefault="00AD7FDB" w:rsidP="005F04AC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D39" w:rsidRDefault="00396D39" w:rsidP="00D572E6">
      <w:pPr>
        <w:spacing w:after="0" w:line="240" w:lineRule="auto"/>
      </w:pPr>
      <w:r>
        <w:separator/>
      </w:r>
    </w:p>
  </w:footnote>
  <w:footnote w:type="continuationSeparator" w:id="0">
    <w:p w:rsidR="00396D39" w:rsidRDefault="00396D39" w:rsidP="00D5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0046214E"/>
    <w:multiLevelType w:val="hybridMultilevel"/>
    <w:tmpl w:val="EE1A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6F1B90"/>
    <w:multiLevelType w:val="hybridMultilevel"/>
    <w:tmpl w:val="1864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844B9"/>
    <w:multiLevelType w:val="hybridMultilevel"/>
    <w:tmpl w:val="C404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836F0"/>
    <w:multiLevelType w:val="hybridMultilevel"/>
    <w:tmpl w:val="87F6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F2EA6"/>
    <w:multiLevelType w:val="hybridMultilevel"/>
    <w:tmpl w:val="920E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F3C07"/>
    <w:multiLevelType w:val="hybridMultilevel"/>
    <w:tmpl w:val="0F54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92F6D"/>
    <w:multiLevelType w:val="hybridMultilevel"/>
    <w:tmpl w:val="56F8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33916"/>
    <w:multiLevelType w:val="hybridMultilevel"/>
    <w:tmpl w:val="7AA8FF84"/>
    <w:lvl w:ilvl="0" w:tplc="BB065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F90EC5"/>
    <w:multiLevelType w:val="hybridMultilevel"/>
    <w:tmpl w:val="B59C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16729"/>
    <w:multiLevelType w:val="hybridMultilevel"/>
    <w:tmpl w:val="2314FC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F3997"/>
    <w:multiLevelType w:val="hybridMultilevel"/>
    <w:tmpl w:val="3D58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10CF7"/>
    <w:multiLevelType w:val="hybridMultilevel"/>
    <w:tmpl w:val="7E4211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E32A5D"/>
    <w:multiLevelType w:val="hybridMultilevel"/>
    <w:tmpl w:val="C4EE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F25894"/>
    <w:multiLevelType w:val="hybridMultilevel"/>
    <w:tmpl w:val="EB20D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C2D13"/>
    <w:multiLevelType w:val="multilevel"/>
    <w:tmpl w:val="D432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24545B"/>
    <w:multiLevelType w:val="hybridMultilevel"/>
    <w:tmpl w:val="B07C35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16"/>
  </w:num>
  <w:num w:numId="10">
    <w:abstractNumId w:val="21"/>
  </w:num>
  <w:num w:numId="11">
    <w:abstractNumId w:val="17"/>
  </w:num>
  <w:num w:numId="12">
    <w:abstractNumId w:val="6"/>
  </w:num>
  <w:num w:numId="13">
    <w:abstractNumId w:val="15"/>
  </w:num>
  <w:num w:numId="14">
    <w:abstractNumId w:val="7"/>
  </w:num>
  <w:num w:numId="15">
    <w:abstractNumId w:val="11"/>
  </w:num>
  <w:num w:numId="16">
    <w:abstractNumId w:val="12"/>
  </w:num>
  <w:num w:numId="17">
    <w:abstractNumId w:val="19"/>
  </w:num>
  <w:num w:numId="18">
    <w:abstractNumId w:val="14"/>
  </w:num>
  <w:num w:numId="19">
    <w:abstractNumId w:val="20"/>
  </w:num>
  <w:num w:numId="20">
    <w:abstractNumId w:val="18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5D4"/>
    <w:rsid w:val="000037B3"/>
    <w:rsid w:val="0001162A"/>
    <w:rsid w:val="00012402"/>
    <w:rsid w:val="0001667C"/>
    <w:rsid w:val="0003009A"/>
    <w:rsid w:val="000422AE"/>
    <w:rsid w:val="00046270"/>
    <w:rsid w:val="000517EB"/>
    <w:rsid w:val="00056094"/>
    <w:rsid w:val="000635B0"/>
    <w:rsid w:val="00063CCE"/>
    <w:rsid w:val="00071896"/>
    <w:rsid w:val="00074AD5"/>
    <w:rsid w:val="00083DD1"/>
    <w:rsid w:val="0009112D"/>
    <w:rsid w:val="00092F34"/>
    <w:rsid w:val="000933AD"/>
    <w:rsid w:val="000A7CAA"/>
    <w:rsid w:val="000B319F"/>
    <w:rsid w:val="000B4675"/>
    <w:rsid w:val="000B548E"/>
    <w:rsid w:val="000F60D2"/>
    <w:rsid w:val="000F6D24"/>
    <w:rsid w:val="0010510B"/>
    <w:rsid w:val="00122E5E"/>
    <w:rsid w:val="00123ED6"/>
    <w:rsid w:val="001274AB"/>
    <w:rsid w:val="00175745"/>
    <w:rsid w:val="001848B9"/>
    <w:rsid w:val="00187CF5"/>
    <w:rsid w:val="00191162"/>
    <w:rsid w:val="001B750C"/>
    <w:rsid w:val="001D138A"/>
    <w:rsid w:val="001D1E05"/>
    <w:rsid w:val="001E32B5"/>
    <w:rsid w:val="00204726"/>
    <w:rsid w:val="002057D6"/>
    <w:rsid w:val="00214EA5"/>
    <w:rsid w:val="0021618E"/>
    <w:rsid w:val="00222553"/>
    <w:rsid w:val="00222E46"/>
    <w:rsid w:val="0024698E"/>
    <w:rsid w:val="00255892"/>
    <w:rsid w:val="00257860"/>
    <w:rsid w:val="0026283E"/>
    <w:rsid w:val="00267423"/>
    <w:rsid w:val="00276703"/>
    <w:rsid w:val="00285A2B"/>
    <w:rsid w:val="00292682"/>
    <w:rsid w:val="00292DDF"/>
    <w:rsid w:val="0029734C"/>
    <w:rsid w:val="002A2F1E"/>
    <w:rsid w:val="002B6399"/>
    <w:rsid w:val="002D0C2E"/>
    <w:rsid w:val="002E43AF"/>
    <w:rsid w:val="002E5DD7"/>
    <w:rsid w:val="002E69CA"/>
    <w:rsid w:val="00320073"/>
    <w:rsid w:val="00332504"/>
    <w:rsid w:val="00333D3E"/>
    <w:rsid w:val="00373156"/>
    <w:rsid w:val="00380D56"/>
    <w:rsid w:val="00396D39"/>
    <w:rsid w:val="003A116C"/>
    <w:rsid w:val="003D13B4"/>
    <w:rsid w:val="003D16EE"/>
    <w:rsid w:val="003D19A4"/>
    <w:rsid w:val="003D3376"/>
    <w:rsid w:val="003D7469"/>
    <w:rsid w:val="003E02C8"/>
    <w:rsid w:val="003F3FB3"/>
    <w:rsid w:val="003F6803"/>
    <w:rsid w:val="00402483"/>
    <w:rsid w:val="0040296B"/>
    <w:rsid w:val="00407F34"/>
    <w:rsid w:val="0041646E"/>
    <w:rsid w:val="004169D5"/>
    <w:rsid w:val="00425B3D"/>
    <w:rsid w:val="00425B92"/>
    <w:rsid w:val="00446131"/>
    <w:rsid w:val="0046460D"/>
    <w:rsid w:val="004648B7"/>
    <w:rsid w:val="004677A7"/>
    <w:rsid w:val="0047264B"/>
    <w:rsid w:val="0048003E"/>
    <w:rsid w:val="004862B1"/>
    <w:rsid w:val="00497122"/>
    <w:rsid w:val="004A235B"/>
    <w:rsid w:val="004B6200"/>
    <w:rsid w:val="004D3E2B"/>
    <w:rsid w:val="004D50D1"/>
    <w:rsid w:val="004E4BA4"/>
    <w:rsid w:val="004F1BC5"/>
    <w:rsid w:val="004F4C43"/>
    <w:rsid w:val="004F5E0B"/>
    <w:rsid w:val="00514146"/>
    <w:rsid w:val="0051465B"/>
    <w:rsid w:val="00543937"/>
    <w:rsid w:val="00543CE9"/>
    <w:rsid w:val="00546425"/>
    <w:rsid w:val="00547ADC"/>
    <w:rsid w:val="005717A0"/>
    <w:rsid w:val="00582153"/>
    <w:rsid w:val="00595200"/>
    <w:rsid w:val="005B2145"/>
    <w:rsid w:val="005B2E4C"/>
    <w:rsid w:val="005B4B6A"/>
    <w:rsid w:val="005C6BFB"/>
    <w:rsid w:val="005E3F11"/>
    <w:rsid w:val="005F04AC"/>
    <w:rsid w:val="005F54AA"/>
    <w:rsid w:val="0062282C"/>
    <w:rsid w:val="00624F17"/>
    <w:rsid w:val="00641162"/>
    <w:rsid w:val="00657E5F"/>
    <w:rsid w:val="00660420"/>
    <w:rsid w:val="00666C1B"/>
    <w:rsid w:val="00690F83"/>
    <w:rsid w:val="006B2364"/>
    <w:rsid w:val="006B63F3"/>
    <w:rsid w:val="006C2718"/>
    <w:rsid w:val="006D4506"/>
    <w:rsid w:val="006D60DB"/>
    <w:rsid w:val="006E2FAA"/>
    <w:rsid w:val="006F5237"/>
    <w:rsid w:val="00700143"/>
    <w:rsid w:val="00705C93"/>
    <w:rsid w:val="007071E5"/>
    <w:rsid w:val="007355FD"/>
    <w:rsid w:val="007365FF"/>
    <w:rsid w:val="00753EFB"/>
    <w:rsid w:val="00770515"/>
    <w:rsid w:val="007755D4"/>
    <w:rsid w:val="00783DF8"/>
    <w:rsid w:val="007A2DDA"/>
    <w:rsid w:val="007B5398"/>
    <w:rsid w:val="007C4735"/>
    <w:rsid w:val="007D3C9F"/>
    <w:rsid w:val="007F3FBF"/>
    <w:rsid w:val="007F53E5"/>
    <w:rsid w:val="00802E47"/>
    <w:rsid w:val="00812F97"/>
    <w:rsid w:val="00830CD9"/>
    <w:rsid w:val="0083796F"/>
    <w:rsid w:val="00843FA1"/>
    <w:rsid w:val="00846E7D"/>
    <w:rsid w:val="00850B25"/>
    <w:rsid w:val="008524F5"/>
    <w:rsid w:val="0086565E"/>
    <w:rsid w:val="0086784C"/>
    <w:rsid w:val="00872B17"/>
    <w:rsid w:val="00875AAF"/>
    <w:rsid w:val="008B6428"/>
    <w:rsid w:val="008B685B"/>
    <w:rsid w:val="008C4560"/>
    <w:rsid w:val="008D30FF"/>
    <w:rsid w:val="008F3494"/>
    <w:rsid w:val="008F3611"/>
    <w:rsid w:val="008F6563"/>
    <w:rsid w:val="00906AB8"/>
    <w:rsid w:val="009163DD"/>
    <w:rsid w:val="00916F96"/>
    <w:rsid w:val="009365D6"/>
    <w:rsid w:val="009473C3"/>
    <w:rsid w:val="0095261D"/>
    <w:rsid w:val="009574E1"/>
    <w:rsid w:val="00957B88"/>
    <w:rsid w:val="00976483"/>
    <w:rsid w:val="00984287"/>
    <w:rsid w:val="00993BE6"/>
    <w:rsid w:val="009B4262"/>
    <w:rsid w:val="009C4A19"/>
    <w:rsid w:val="009D0D78"/>
    <w:rsid w:val="009E5D22"/>
    <w:rsid w:val="009E64F9"/>
    <w:rsid w:val="009F374A"/>
    <w:rsid w:val="00A01046"/>
    <w:rsid w:val="00A03E5D"/>
    <w:rsid w:val="00A14410"/>
    <w:rsid w:val="00A35FF2"/>
    <w:rsid w:val="00A40888"/>
    <w:rsid w:val="00A70D5B"/>
    <w:rsid w:val="00A7181D"/>
    <w:rsid w:val="00A7582E"/>
    <w:rsid w:val="00A87E16"/>
    <w:rsid w:val="00A92D23"/>
    <w:rsid w:val="00AA3124"/>
    <w:rsid w:val="00AB339E"/>
    <w:rsid w:val="00AC206E"/>
    <w:rsid w:val="00AD4331"/>
    <w:rsid w:val="00AD7FDB"/>
    <w:rsid w:val="00AF4F93"/>
    <w:rsid w:val="00B12535"/>
    <w:rsid w:val="00B15FDA"/>
    <w:rsid w:val="00B21842"/>
    <w:rsid w:val="00B26169"/>
    <w:rsid w:val="00B44EA0"/>
    <w:rsid w:val="00B47253"/>
    <w:rsid w:val="00B5091D"/>
    <w:rsid w:val="00B5278D"/>
    <w:rsid w:val="00B5596C"/>
    <w:rsid w:val="00B657BB"/>
    <w:rsid w:val="00B66A5E"/>
    <w:rsid w:val="00B671EB"/>
    <w:rsid w:val="00B847F1"/>
    <w:rsid w:val="00B91934"/>
    <w:rsid w:val="00BA0FD9"/>
    <w:rsid w:val="00BA4245"/>
    <w:rsid w:val="00BB21AA"/>
    <w:rsid w:val="00BC1F14"/>
    <w:rsid w:val="00BC242C"/>
    <w:rsid w:val="00BD4907"/>
    <w:rsid w:val="00BD5249"/>
    <w:rsid w:val="00BD6E88"/>
    <w:rsid w:val="00BE3684"/>
    <w:rsid w:val="00BF1410"/>
    <w:rsid w:val="00BF1A42"/>
    <w:rsid w:val="00C000F0"/>
    <w:rsid w:val="00C11B43"/>
    <w:rsid w:val="00C12F20"/>
    <w:rsid w:val="00C16CCB"/>
    <w:rsid w:val="00C21600"/>
    <w:rsid w:val="00C219CF"/>
    <w:rsid w:val="00C3670F"/>
    <w:rsid w:val="00C52F6A"/>
    <w:rsid w:val="00C55D6E"/>
    <w:rsid w:val="00C629EC"/>
    <w:rsid w:val="00C76713"/>
    <w:rsid w:val="00C82BE4"/>
    <w:rsid w:val="00C82DC8"/>
    <w:rsid w:val="00C832A6"/>
    <w:rsid w:val="00C873EC"/>
    <w:rsid w:val="00C9565D"/>
    <w:rsid w:val="00CA46F5"/>
    <w:rsid w:val="00CB34B8"/>
    <w:rsid w:val="00CC37EB"/>
    <w:rsid w:val="00CD2214"/>
    <w:rsid w:val="00CF3E0F"/>
    <w:rsid w:val="00CF72EC"/>
    <w:rsid w:val="00D03AA7"/>
    <w:rsid w:val="00D17C0E"/>
    <w:rsid w:val="00D27A8B"/>
    <w:rsid w:val="00D572E6"/>
    <w:rsid w:val="00D61CE0"/>
    <w:rsid w:val="00D62B8B"/>
    <w:rsid w:val="00D77F45"/>
    <w:rsid w:val="00D90E07"/>
    <w:rsid w:val="00DB19C2"/>
    <w:rsid w:val="00DB6F6A"/>
    <w:rsid w:val="00DD3F12"/>
    <w:rsid w:val="00DD4C35"/>
    <w:rsid w:val="00DD69A6"/>
    <w:rsid w:val="00DF5071"/>
    <w:rsid w:val="00DF60B2"/>
    <w:rsid w:val="00DF654E"/>
    <w:rsid w:val="00E01342"/>
    <w:rsid w:val="00E017C4"/>
    <w:rsid w:val="00E22754"/>
    <w:rsid w:val="00E27D1C"/>
    <w:rsid w:val="00E51549"/>
    <w:rsid w:val="00E56646"/>
    <w:rsid w:val="00E602FA"/>
    <w:rsid w:val="00E67563"/>
    <w:rsid w:val="00E77117"/>
    <w:rsid w:val="00EA4C0B"/>
    <w:rsid w:val="00EB2CEE"/>
    <w:rsid w:val="00EB4C19"/>
    <w:rsid w:val="00EB6531"/>
    <w:rsid w:val="00EC4991"/>
    <w:rsid w:val="00EC6CB1"/>
    <w:rsid w:val="00ED657D"/>
    <w:rsid w:val="00EE3090"/>
    <w:rsid w:val="00EE3E89"/>
    <w:rsid w:val="00F003B5"/>
    <w:rsid w:val="00F059B2"/>
    <w:rsid w:val="00F0643E"/>
    <w:rsid w:val="00F10C97"/>
    <w:rsid w:val="00F1520A"/>
    <w:rsid w:val="00F527C7"/>
    <w:rsid w:val="00F535C2"/>
    <w:rsid w:val="00F63E0F"/>
    <w:rsid w:val="00F75159"/>
    <w:rsid w:val="00FB3F04"/>
    <w:rsid w:val="00FB3F57"/>
    <w:rsid w:val="00FC13AF"/>
    <w:rsid w:val="00FC5A03"/>
    <w:rsid w:val="00FE1CF1"/>
    <w:rsid w:val="00FE336A"/>
    <w:rsid w:val="00FF058D"/>
    <w:rsid w:val="00FF2831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F2E03"/>
  <w15:docId w15:val="{80869190-10B8-48B0-8668-BA30805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0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3F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5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E6"/>
  </w:style>
  <w:style w:type="paragraph" w:styleId="Footer">
    <w:name w:val="footer"/>
    <w:basedOn w:val="Normal"/>
    <w:link w:val="FooterChar"/>
    <w:uiPriority w:val="99"/>
    <w:unhideWhenUsed/>
    <w:rsid w:val="00D57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E6"/>
  </w:style>
  <w:style w:type="character" w:styleId="PlaceholderText">
    <w:name w:val="Placeholder Text"/>
    <w:basedOn w:val="DefaultParagraphFont"/>
    <w:uiPriority w:val="99"/>
    <w:semiHidden/>
    <w:rsid w:val="00175745"/>
    <w:rPr>
      <w:color w:val="808080"/>
    </w:rPr>
  </w:style>
  <w:style w:type="table" w:styleId="TableGrid">
    <w:name w:val="Table Grid"/>
    <w:basedOn w:val="TableNormal"/>
    <w:uiPriority w:val="39"/>
    <w:rsid w:val="009D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0D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8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7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68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32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G" /><Relationship Id="rId5" Type="http://schemas.openxmlformats.org/officeDocument/2006/relationships/webSettings" Target="webSettings.xml" /><Relationship Id="rId10" Type="http://schemas.openxmlformats.org/officeDocument/2006/relationships/image" Target="media/image3.JP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E5D9C-2208-9F45-9681-2EF8792DA88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 Rv</dc:creator>
  <cp:lastModifiedBy>Basavaraj Sunagad</cp:lastModifiedBy>
  <cp:revision>8</cp:revision>
  <cp:lastPrinted>2016-11-22T10:37:00Z</cp:lastPrinted>
  <dcterms:created xsi:type="dcterms:W3CDTF">2018-04-27T06:13:00Z</dcterms:created>
  <dcterms:modified xsi:type="dcterms:W3CDTF">2018-04-27T08:54:00Z</dcterms:modified>
</cp:coreProperties>
</file>